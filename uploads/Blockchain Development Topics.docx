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204E" w:rsidRPr="001D2393" w:rsidRDefault="001D2393" w:rsidP="001D2393">
      <w:pPr>
        <w:rPr>
          <w:b/>
          <w:bCs/>
          <w:sz w:val="28"/>
          <w:szCs w:val="28"/>
        </w:rPr>
      </w:pPr>
      <w:r w:rsidRPr="001D2393">
        <w:rPr>
          <w:b/>
          <w:bCs/>
          <w:sz w:val="32"/>
          <w:szCs w:val="32"/>
        </w:rPr>
        <w:t xml:space="preserve">             </w:t>
      </w:r>
      <w:r w:rsidRPr="001D2393">
        <w:rPr>
          <w:b/>
          <w:bCs/>
          <w:sz w:val="28"/>
          <w:szCs w:val="28"/>
        </w:rPr>
        <w:t xml:space="preserve">             </w:t>
      </w:r>
      <w:r w:rsidR="00BC51C8" w:rsidRPr="001D2393">
        <w:rPr>
          <w:b/>
          <w:bCs/>
          <w:sz w:val="28"/>
          <w:szCs w:val="28"/>
        </w:rPr>
        <w:t>Blockchain Development Topics</w:t>
      </w:r>
    </w:p>
    <w:p w:rsidR="00BC51C8" w:rsidRPr="001D2393" w:rsidRDefault="00BC51C8" w:rsidP="00BC51C8">
      <w:pPr>
        <w:rPr>
          <w:b/>
          <w:bCs/>
          <w:sz w:val="24"/>
          <w:szCs w:val="24"/>
        </w:rPr>
      </w:pPr>
    </w:p>
    <w:p w:rsidR="00BC51C8" w:rsidRPr="001D2393" w:rsidRDefault="00BC51C8" w:rsidP="00BC51C8">
      <w:pPr>
        <w:pStyle w:val="ListParagraph"/>
        <w:numPr>
          <w:ilvl w:val="0"/>
          <w:numId w:val="24"/>
        </w:numPr>
        <w:rPr>
          <w:b/>
          <w:bCs/>
          <w:sz w:val="24"/>
          <w:szCs w:val="24"/>
          <w:u w:val="single"/>
        </w:rPr>
      </w:pPr>
      <w:proofErr w:type="gramStart"/>
      <w:r w:rsidRPr="001D2393">
        <w:rPr>
          <w:b/>
          <w:bCs/>
          <w:sz w:val="24"/>
          <w:szCs w:val="24"/>
          <w:u w:val="single"/>
        </w:rPr>
        <w:t>Basics :</w:t>
      </w:r>
      <w:proofErr w:type="gramEnd"/>
    </w:p>
    <w:p w:rsidR="00BC51C8" w:rsidRPr="001D2393" w:rsidRDefault="00BC51C8" w:rsidP="00BC51C8">
      <w:pPr>
        <w:ind w:left="360"/>
        <w:rPr>
          <w:b/>
          <w:bCs/>
          <w:sz w:val="20"/>
          <w:szCs w:val="20"/>
        </w:rPr>
      </w:pPr>
      <w:r w:rsidRPr="001D2393">
        <w:rPr>
          <w:b/>
          <w:bCs/>
          <w:sz w:val="24"/>
          <w:szCs w:val="24"/>
        </w:rPr>
        <w:t xml:space="preserve">              </w:t>
      </w:r>
    </w:p>
    <w:p w:rsidR="00BC51C8" w:rsidRPr="001D2393" w:rsidRDefault="00591BA4" w:rsidP="00236AEF">
      <w:pPr>
        <w:pStyle w:val="ListParagraph"/>
        <w:numPr>
          <w:ilvl w:val="0"/>
          <w:numId w:val="28"/>
        </w:numPr>
        <w:rPr>
          <w:b/>
          <w:bCs/>
          <w:sz w:val="24"/>
          <w:szCs w:val="24"/>
        </w:rPr>
      </w:pPr>
      <w:r w:rsidRPr="001D2393">
        <w:rPr>
          <w:b/>
          <w:bCs/>
          <w:sz w:val="24"/>
          <w:szCs w:val="24"/>
          <w:u w:val="single"/>
        </w:rPr>
        <w:t>JavaScript</w:t>
      </w:r>
      <w:r w:rsidRPr="001D2393">
        <w:rPr>
          <w:b/>
          <w:bCs/>
          <w:sz w:val="24"/>
          <w:szCs w:val="24"/>
        </w:rPr>
        <w:t xml:space="preserve"> – </w:t>
      </w:r>
    </w:p>
    <w:p w:rsidR="00236AEF" w:rsidRPr="001D2393" w:rsidRDefault="00236AEF" w:rsidP="00236AEF">
      <w:pPr>
        <w:pStyle w:val="ListParagraph"/>
        <w:ind w:left="1730"/>
        <w:rPr>
          <w:b/>
          <w:bCs/>
          <w:sz w:val="24"/>
          <w:szCs w:val="24"/>
        </w:rPr>
      </w:pPr>
    </w:p>
    <w:p w:rsidR="00591BA4" w:rsidRPr="001D2393" w:rsidRDefault="00236AEF" w:rsidP="00591BA4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1D2393">
        <w:rPr>
          <w:b/>
          <w:bCs/>
          <w:sz w:val="24"/>
          <w:szCs w:val="24"/>
        </w:rPr>
        <w:t xml:space="preserve">  </w:t>
      </w:r>
      <w:r w:rsidR="00591BA4" w:rsidRPr="001D2393">
        <w:rPr>
          <w:b/>
          <w:bCs/>
          <w:sz w:val="24"/>
          <w:szCs w:val="24"/>
        </w:rPr>
        <w:t xml:space="preserve">Node </w:t>
      </w:r>
      <w:proofErr w:type="spellStart"/>
      <w:r w:rsidR="00591BA4" w:rsidRPr="001D2393">
        <w:rPr>
          <w:b/>
          <w:bCs/>
          <w:sz w:val="24"/>
          <w:szCs w:val="24"/>
        </w:rPr>
        <w:t>js</w:t>
      </w:r>
      <w:proofErr w:type="spellEnd"/>
      <w:r w:rsidR="00591BA4" w:rsidRPr="001D2393">
        <w:rPr>
          <w:b/>
          <w:bCs/>
          <w:sz w:val="24"/>
          <w:szCs w:val="24"/>
        </w:rPr>
        <w:t xml:space="preserve"> – </w:t>
      </w:r>
      <w:r w:rsidR="00591BA4" w:rsidRPr="001D2393">
        <w:rPr>
          <w:sz w:val="24"/>
          <w:szCs w:val="24"/>
        </w:rPr>
        <w:t>(</w:t>
      </w:r>
      <w:hyperlink r:id="rId10" w:history="1">
        <w:r w:rsidR="00591BA4" w:rsidRPr="001D2393">
          <w:rPr>
            <w:rStyle w:val="Hyperlink"/>
            <w:sz w:val="24"/>
            <w:szCs w:val="24"/>
          </w:rPr>
          <w:t>Click here for the course)</w:t>
        </w:r>
      </w:hyperlink>
    </w:p>
    <w:p w:rsidR="00591BA4" w:rsidRPr="001D2393" w:rsidRDefault="00591BA4" w:rsidP="00591BA4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1D2393">
        <w:rPr>
          <w:b/>
          <w:bCs/>
          <w:sz w:val="24"/>
          <w:szCs w:val="24"/>
        </w:rPr>
        <w:t xml:space="preserve">React </w:t>
      </w:r>
      <w:proofErr w:type="spellStart"/>
      <w:r w:rsidRPr="001D2393">
        <w:rPr>
          <w:b/>
          <w:bCs/>
          <w:sz w:val="24"/>
          <w:szCs w:val="24"/>
        </w:rPr>
        <w:t>js</w:t>
      </w:r>
      <w:proofErr w:type="spellEnd"/>
      <w:r w:rsidRPr="001D2393">
        <w:rPr>
          <w:b/>
          <w:bCs/>
          <w:sz w:val="24"/>
          <w:szCs w:val="24"/>
        </w:rPr>
        <w:t xml:space="preserve"> - </w:t>
      </w:r>
      <w:hyperlink r:id="rId11" w:history="1">
        <w:r w:rsidRPr="001D2393">
          <w:rPr>
            <w:rStyle w:val="Hyperlink"/>
            <w:sz w:val="24"/>
            <w:szCs w:val="24"/>
          </w:rPr>
          <w:t>(Click here for the course)</w:t>
        </w:r>
      </w:hyperlink>
    </w:p>
    <w:p w:rsidR="00591BA4" w:rsidRPr="001D2393" w:rsidRDefault="00591BA4" w:rsidP="00591BA4">
      <w:pPr>
        <w:rPr>
          <w:b/>
          <w:bCs/>
          <w:sz w:val="24"/>
          <w:szCs w:val="24"/>
        </w:rPr>
      </w:pPr>
    </w:p>
    <w:p w:rsidR="00591BA4" w:rsidRPr="001D2393" w:rsidRDefault="00591BA4" w:rsidP="00591BA4">
      <w:pPr>
        <w:rPr>
          <w:b/>
          <w:bCs/>
          <w:sz w:val="24"/>
          <w:szCs w:val="24"/>
        </w:rPr>
      </w:pPr>
    </w:p>
    <w:p w:rsidR="00591BA4" w:rsidRPr="001D2393" w:rsidRDefault="00591BA4" w:rsidP="00591BA4">
      <w:pPr>
        <w:pStyle w:val="ListParagraph"/>
        <w:numPr>
          <w:ilvl w:val="0"/>
          <w:numId w:val="24"/>
        </w:numPr>
        <w:rPr>
          <w:b/>
          <w:bCs/>
          <w:sz w:val="24"/>
          <w:szCs w:val="24"/>
          <w:u w:val="single"/>
        </w:rPr>
      </w:pPr>
      <w:r w:rsidRPr="001D2393">
        <w:rPr>
          <w:b/>
          <w:bCs/>
          <w:sz w:val="24"/>
          <w:szCs w:val="24"/>
          <w:u w:val="single"/>
        </w:rPr>
        <w:t>Technical Stack</w:t>
      </w:r>
      <w:r w:rsidR="00236AEF" w:rsidRPr="001D2393">
        <w:rPr>
          <w:b/>
          <w:bCs/>
          <w:sz w:val="24"/>
          <w:szCs w:val="24"/>
          <w:u w:val="single"/>
        </w:rPr>
        <w:t>s Required</w:t>
      </w:r>
      <w:r w:rsidRPr="001D2393">
        <w:rPr>
          <w:b/>
          <w:bCs/>
          <w:sz w:val="24"/>
          <w:szCs w:val="24"/>
          <w:u w:val="single"/>
        </w:rPr>
        <w:t xml:space="preserve"> for Public </w:t>
      </w:r>
      <w:proofErr w:type="gramStart"/>
      <w:r w:rsidRPr="001D2393">
        <w:rPr>
          <w:b/>
          <w:bCs/>
          <w:sz w:val="24"/>
          <w:szCs w:val="24"/>
          <w:u w:val="single"/>
        </w:rPr>
        <w:t>Blockchain:-</w:t>
      </w:r>
      <w:proofErr w:type="gramEnd"/>
      <w:r w:rsidRPr="001D2393">
        <w:rPr>
          <w:b/>
          <w:bCs/>
          <w:sz w:val="24"/>
          <w:szCs w:val="24"/>
          <w:u w:val="single"/>
        </w:rPr>
        <w:t xml:space="preserve"> </w:t>
      </w:r>
    </w:p>
    <w:p w:rsidR="00591BA4" w:rsidRPr="001D2393" w:rsidRDefault="00591BA4" w:rsidP="00591BA4">
      <w:pPr>
        <w:ind w:left="360"/>
        <w:rPr>
          <w:b/>
          <w:bCs/>
          <w:sz w:val="24"/>
          <w:szCs w:val="24"/>
          <w:u w:val="single"/>
        </w:rPr>
      </w:pPr>
      <w:r w:rsidRPr="001D2393">
        <w:rPr>
          <w:b/>
          <w:bCs/>
          <w:sz w:val="24"/>
          <w:szCs w:val="24"/>
          <w:u w:val="single"/>
        </w:rPr>
        <w:t xml:space="preserve">                                </w:t>
      </w:r>
    </w:p>
    <w:p w:rsidR="00591BA4" w:rsidRPr="001D2393" w:rsidRDefault="00591BA4" w:rsidP="00591BA4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1D2393">
        <w:rPr>
          <w:b/>
          <w:bCs/>
          <w:sz w:val="24"/>
          <w:szCs w:val="24"/>
        </w:rPr>
        <w:t>Solidity</w:t>
      </w:r>
      <w:r w:rsidR="00236AEF" w:rsidRPr="001D2393">
        <w:rPr>
          <w:sz w:val="24"/>
          <w:szCs w:val="24"/>
        </w:rPr>
        <w:t>- To write Smart Contract by this programming language</w:t>
      </w:r>
    </w:p>
    <w:p w:rsidR="00236AEF" w:rsidRPr="001D2393" w:rsidRDefault="00236AEF" w:rsidP="00236AEF">
      <w:pPr>
        <w:ind w:left="1230"/>
        <w:rPr>
          <w:sz w:val="24"/>
          <w:szCs w:val="24"/>
        </w:rPr>
      </w:pPr>
    </w:p>
    <w:p w:rsidR="00591BA4" w:rsidRPr="001D2393" w:rsidRDefault="00236AEF" w:rsidP="00591BA4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1D2393">
        <w:rPr>
          <w:b/>
          <w:bCs/>
          <w:sz w:val="24"/>
          <w:szCs w:val="24"/>
        </w:rPr>
        <w:t>Ganache</w:t>
      </w:r>
      <w:r w:rsidRPr="001D2393">
        <w:rPr>
          <w:sz w:val="24"/>
          <w:szCs w:val="24"/>
        </w:rPr>
        <w:t xml:space="preserve"> – To setup the local Blockchain network</w:t>
      </w:r>
    </w:p>
    <w:p w:rsidR="00236AEF" w:rsidRPr="001D2393" w:rsidRDefault="00236AEF" w:rsidP="00236AEF">
      <w:pPr>
        <w:pStyle w:val="ListParagraph"/>
        <w:ind w:left="1620"/>
        <w:rPr>
          <w:sz w:val="24"/>
          <w:szCs w:val="24"/>
        </w:rPr>
      </w:pPr>
    </w:p>
    <w:p w:rsidR="00236AEF" w:rsidRPr="001D2393" w:rsidRDefault="00236AEF" w:rsidP="00591BA4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gramStart"/>
      <w:r w:rsidRPr="001D2393">
        <w:rPr>
          <w:b/>
          <w:bCs/>
          <w:sz w:val="24"/>
          <w:szCs w:val="24"/>
        </w:rPr>
        <w:t>Truffle</w:t>
      </w:r>
      <w:r w:rsidRPr="001D2393">
        <w:rPr>
          <w:sz w:val="24"/>
          <w:szCs w:val="24"/>
        </w:rPr>
        <w:t xml:space="preserve">  -</w:t>
      </w:r>
      <w:proofErr w:type="gramEnd"/>
      <w:r w:rsidRPr="001D2393">
        <w:rPr>
          <w:sz w:val="24"/>
          <w:szCs w:val="24"/>
        </w:rPr>
        <w:t xml:space="preserve">   Development environment on EVM</w:t>
      </w:r>
    </w:p>
    <w:p w:rsidR="00236AEF" w:rsidRPr="001D2393" w:rsidRDefault="00236AEF" w:rsidP="00236AEF">
      <w:pPr>
        <w:rPr>
          <w:sz w:val="24"/>
          <w:szCs w:val="24"/>
        </w:rPr>
      </w:pPr>
    </w:p>
    <w:p w:rsidR="00236AEF" w:rsidRPr="001D2393" w:rsidRDefault="00236AEF" w:rsidP="00591BA4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1D2393">
        <w:rPr>
          <w:b/>
          <w:bCs/>
          <w:sz w:val="24"/>
          <w:szCs w:val="24"/>
        </w:rPr>
        <w:t>Web3.js</w:t>
      </w:r>
      <w:r w:rsidRPr="001D2393">
        <w:rPr>
          <w:sz w:val="24"/>
          <w:szCs w:val="24"/>
        </w:rPr>
        <w:t xml:space="preserve"> – library which allows you to connect to local or remote Ethereum node using HTTP </w:t>
      </w:r>
      <w:proofErr w:type="spellStart"/>
      <w:r w:rsidRPr="001D2393">
        <w:rPr>
          <w:sz w:val="24"/>
          <w:szCs w:val="24"/>
        </w:rPr>
        <w:t>websocket</w:t>
      </w:r>
      <w:proofErr w:type="spellEnd"/>
      <w:r w:rsidRPr="001D2393">
        <w:rPr>
          <w:sz w:val="24"/>
          <w:szCs w:val="24"/>
        </w:rPr>
        <w:t>.</w:t>
      </w:r>
    </w:p>
    <w:p w:rsidR="00236AEF" w:rsidRPr="001D2393" w:rsidRDefault="00236AEF" w:rsidP="00236AEF">
      <w:pPr>
        <w:rPr>
          <w:sz w:val="24"/>
          <w:szCs w:val="24"/>
        </w:rPr>
      </w:pPr>
    </w:p>
    <w:p w:rsidR="00236AEF" w:rsidRPr="001D2393" w:rsidRDefault="00236AEF" w:rsidP="00591BA4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spellStart"/>
      <w:r w:rsidRPr="001D2393">
        <w:rPr>
          <w:b/>
          <w:bCs/>
          <w:sz w:val="24"/>
          <w:szCs w:val="24"/>
        </w:rPr>
        <w:t>Metamask</w:t>
      </w:r>
      <w:proofErr w:type="spellEnd"/>
      <w:r w:rsidRPr="001D2393">
        <w:rPr>
          <w:sz w:val="24"/>
          <w:szCs w:val="24"/>
        </w:rPr>
        <w:t xml:space="preserve"> </w:t>
      </w:r>
      <w:proofErr w:type="gramStart"/>
      <w:r w:rsidRPr="001D2393">
        <w:rPr>
          <w:sz w:val="24"/>
          <w:szCs w:val="24"/>
        </w:rPr>
        <w:t>-  Used</w:t>
      </w:r>
      <w:proofErr w:type="gramEnd"/>
      <w:r w:rsidRPr="001D2393">
        <w:rPr>
          <w:sz w:val="24"/>
          <w:szCs w:val="24"/>
        </w:rPr>
        <w:t xml:space="preserve"> to access your wallet on the Ethereum by web Browser through and extension</w:t>
      </w:r>
    </w:p>
    <w:p w:rsidR="00236AEF" w:rsidRPr="001D2393" w:rsidRDefault="00236AEF" w:rsidP="00236AEF">
      <w:pPr>
        <w:rPr>
          <w:sz w:val="18"/>
          <w:szCs w:val="18"/>
        </w:rPr>
      </w:pPr>
    </w:p>
    <w:p w:rsidR="00236AEF" w:rsidRPr="001D2393" w:rsidRDefault="00236AEF" w:rsidP="00236AEF">
      <w:pPr>
        <w:rPr>
          <w:sz w:val="24"/>
          <w:szCs w:val="24"/>
        </w:rPr>
      </w:pPr>
    </w:p>
    <w:p w:rsidR="00236AEF" w:rsidRPr="001D2393" w:rsidRDefault="00236AEF" w:rsidP="00236AEF">
      <w:pPr>
        <w:pStyle w:val="ListParagraph"/>
        <w:numPr>
          <w:ilvl w:val="0"/>
          <w:numId w:val="24"/>
        </w:numPr>
        <w:rPr>
          <w:b/>
          <w:bCs/>
          <w:u w:val="single"/>
        </w:rPr>
      </w:pPr>
      <w:r w:rsidRPr="001D2393">
        <w:rPr>
          <w:b/>
          <w:bCs/>
          <w:u w:val="single"/>
        </w:rPr>
        <w:t xml:space="preserve">Roadmap for the Blockchain Development – </w:t>
      </w:r>
    </w:p>
    <w:p w:rsidR="00236AEF" w:rsidRPr="001D2393" w:rsidRDefault="00236AEF" w:rsidP="00236AEF">
      <w:pPr>
        <w:pStyle w:val="ListParagraph"/>
        <w:ind w:left="1210"/>
        <w:rPr>
          <w:b/>
          <w:bCs/>
        </w:rPr>
      </w:pPr>
      <w:r w:rsidRPr="001D2393">
        <w:rPr>
          <w:b/>
          <w:bCs/>
        </w:rPr>
        <w:t xml:space="preserve">                          </w:t>
      </w:r>
    </w:p>
    <w:p w:rsidR="00236AEF" w:rsidRPr="001D2393" w:rsidRDefault="00236AEF" w:rsidP="00236AEF">
      <w:pPr>
        <w:pStyle w:val="ListParagraph"/>
        <w:ind w:left="1210"/>
        <w:rPr>
          <w:b/>
          <w:bCs/>
        </w:rPr>
      </w:pPr>
      <w:r w:rsidRPr="001D2393">
        <w:rPr>
          <w:b/>
          <w:bCs/>
        </w:rPr>
        <w:t xml:space="preserve">               </w:t>
      </w:r>
      <w:hyperlink r:id="rId12" w:history="1">
        <w:r w:rsidRPr="001D2393">
          <w:rPr>
            <w:rStyle w:val="Hyperlink"/>
            <w:b/>
            <w:bCs/>
          </w:rPr>
          <w:t>https://roadm</w:t>
        </w:r>
        <w:r w:rsidRPr="001D2393">
          <w:rPr>
            <w:rStyle w:val="Hyperlink"/>
            <w:b/>
            <w:bCs/>
          </w:rPr>
          <w:t>a</w:t>
        </w:r>
        <w:r w:rsidRPr="001D2393">
          <w:rPr>
            <w:rStyle w:val="Hyperlink"/>
            <w:b/>
            <w:bCs/>
          </w:rPr>
          <w:t>p.s</w:t>
        </w:r>
        <w:r w:rsidRPr="001D2393">
          <w:rPr>
            <w:rStyle w:val="Hyperlink"/>
            <w:b/>
            <w:bCs/>
          </w:rPr>
          <w:t>h</w:t>
        </w:r>
        <w:r w:rsidRPr="001D2393">
          <w:rPr>
            <w:rStyle w:val="Hyperlink"/>
            <w:b/>
            <w:bCs/>
          </w:rPr>
          <w:t>/</w:t>
        </w:r>
        <w:r w:rsidRPr="001D2393">
          <w:rPr>
            <w:rStyle w:val="Hyperlink"/>
            <w:b/>
            <w:bCs/>
          </w:rPr>
          <w:t>blockchain</w:t>
        </w:r>
      </w:hyperlink>
    </w:p>
    <w:p w:rsidR="00236AEF" w:rsidRPr="001D2393" w:rsidRDefault="00236AEF" w:rsidP="00236AEF">
      <w:pPr>
        <w:rPr>
          <w:b/>
          <w:bCs/>
        </w:rPr>
      </w:pPr>
    </w:p>
    <w:p w:rsidR="00236AEF" w:rsidRPr="001D2393" w:rsidRDefault="00236AEF" w:rsidP="00236AEF">
      <w:pPr>
        <w:pStyle w:val="ListParagraph"/>
        <w:numPr>
          <w:ilvl w:val="0"/>
          <w:numId w:val="24"/>
        </w:numPr>
        <w:rPr>
          <w:b/>
          <w:bCs/>
          <w:u w:val="single"/>
        </w:rPr>
      </w:pPr>
      <w:proofErr w:type="spellStart"/>
      <w:r w:rsidRPr="001D2393">
        <w:rPr>
          <w:b/>
          <w:bCs/>
          <w:sz w:val="24"/>
          <w:szCs w:val="24"/>
          <w:u w:val="single"/>
        </w:rPr>
        <w:t>Github</w:t>
      </w:r>
      <w:proofErr w:type="spellEnd"/>
      <w:r w:rsidRPr="001D2393">
        <w:rPr>
          <w:b/>
          <w:bCs/>
          <w:sz w:val="24"/>
          <w:szCs w:val="24"/>
          <w:u w:val="single"/>
        </w:rPr>
        <w:t xml:space="preserve"> Repo for Blockchain </w:t>
      </w:r>
      <w:proofErr w:type="spellStart"/>
      <w:proofErr w:type="gramStart"/>
      <w:r w:rsidRPr="001D2393">
        <w:rPr>
          <w:b/>
          <w:bCs/>
          <w:sz w:val="24"/>
          <w:szCs w:val="24"/>
          <w:u w:val="single"/>
        </w:rPr>
        <w:t>Resourses</w:t>
      </w:r>
      <w:proofErr w:type="spellEnd"/>
      <w:r w:rsidR="001D2393" w:rsidRPr="001D2393">
        <w:rPr>
          <w:b/>
          <w:bCs/>
          <w:sz w:val="24"/>
          <w:szCs w:val="24"/>
          <w:u w:val="single"/>
        </w:rPr>
        <w:t>:-</w:t>
      </w:r>
      <w:proofErr w:type="gramEnd"/>
    </w:p>
    <w:p w:rsidR="001D2393" w:rsidRPr="001D2393" w:rsidRDefault="001D2393" w:rsidP="001D2393">
      <w:pPr>
        <w:pStyle w:val="ListParagraph"/>
        <w:ind w:left="1210"/>
        <w:rPr>
          <w:sz w:val="24"/>
          <w:szCs w:val="24"/>
        </w:rPr>
      </w:pPr>
      <w:r w:rsidRPr="001D2393">
        <w:rPr>
          <w:sz w:val="24"/>
          <w:szCs w:val="24"/>
        </w:rPr>
        <w:t xml:space="preserve">               </w:t>
      </w:r>
    </w:p>
    <w:p w:rsidR="001D2393" w:rsidRPr="001D2393" w:rsidRDefault="001D2393" w:rsidP="001D2393">
      <w:pPr>
        <w:pStyle w:val="ListParagraph"/>
        <w:ind w:left="1210"/>
        <w:rPr>
          <w:sz w:val="24"/>
          <w:szCs w:val="24"/>
        </w:rPr>
      </w:pPr>
      <w:hyperlink r:id="rId13" w:history="1">
        <w:r w:rsidRPr="001D2393">
          <w:rPr>
            <w:rStyle w:val="Hyperlink"/>
            <w:sz w:val="24"/>
            <w:szCs w:val="24"/>
          </w:rPr>
          <w:t>https://github.com/frankiefab10</w:t>
        </w:r>
        <w:r w:rsidRPr="001D2393">
          <w:rPr>
            <w:rStyle w:val="Hyperlink"/>
            <w:sz w:val="24"/>
            <w:szCs w:val="24"/>
          </w:rPr>
          <w:t>0</w:t>
        </w:r>
        <w:r w:rsidRPr="001D2393">
          <w:rPr>
            <w:rStyle w:val="Hyperlink"/>
            <w:sz w:val="24"/>
            <w:szCs w:val="24"/>
          </w:rPr>
          <w:t>/Blockchain-Development-Resources</w:t>
        </w:r>
      </w:hyperlink>
    </w:p>
    <w:p w:rsidR="001D2393" w:rsidRPr="001D2393" w:rsidRDefault="001D2393" w:rsidP="001D2393">
      <w:pPr>
        <w:rPr>
          <w:sz w:val="20"/>
          <w:szCs w:val="20"/>
        </w:rPr>
      </w:pPr>
    </w:p>
    <w:p w:rsidR="001D2393" w:rsidRPr="001D2393" w:rsidRDefault="001D2393" w:rsidP="001D2393">
      <w:pPr>
        <w:rPr>
          <w:sz w:val="24"/>
          <w:szCs w:val="24"/>
        </w:rPr>
      </w:pPr>
    </w:p>
    <w:p w:rsidR="001D2393" w:rsidRPr="001D2393" w:rsidRDefault="001D2393" w:rsidP="001D2393">
      <w:pPr>
        <w:pStyle w:val="ListParagraph"/>
        <w:numPr>
          <w:ilvl w:val="0"/>
          <w:numId w:val="24"/>
        </w:numPr>
        <w:rPr>
          <w:b/>
          <w:bCs/>
          <w:u w:val="single"/>
        </w:rPr>
      </w:pPr>
      <w:r w:rsidRPr="001D2393">
        <w:rPr>
          <w:b/>
          <w:bCs/>
          <w:sz w:val="24"/>
          <w:szCs w:val="24"/>
          <w:u w:val="single"/>
        </w:rPr>
        <w:t xml:space="preserve">Beginner Level Courses needed for the Blockchain </w:t>
      </w:r>
      <w:proofErr w:type="gramStart"/>
      <w:r w:rsidRPr="001D2393">
        <w:rPr>
          <w:b/>
          <w:bCs/>
          <w:sz w:val="24"/>
          <w:szCs w:val="24"/>
          <w:u w:val="single"/>
        </w:rPr>
        <w:t>Development</w:t>
      </w:r>
      <w:r w:rsidRPr="001D2393">
        <w:rPr>
          <w:b/>
          <w:bCs/>
          <w:sz w:val="24"/>
          <w:szCs w:val="24"/>
          <w:u w:val="single"/>
        </w:rPr>
        <w:t>:-</w:t>
      </w:r>
      <w:proofErr w:type="gramEnd"/>
    </w:p>
    <w:p w:rsidR="001D2393" w:rsidRPr="001D2393" w:rsidRDefault="001D2393" w:rsidP="001D2393">
      <w:pPr>
        <w:tabs>
          <w:tab w:val="left" w:pos="1010"/>
        </w:tabs>
        <w:rPr>
          <w:sz w:val="20"/>
          <w:szCs w:val="20"/>
        </w:rPr>
      </w:pPr>
    </w:p>
    <w:p w:rsidR="001D2393" w:rsidRDefault="001D2393" w:rsidP="001D2393">
      <w:pPr>
        <w:tabs>
          <w:tab w:val="left" w:pos="2490"/>
        </w:tabs>
        <w:rPr>
          <w:rStyle w:val="Hyperlink"/>
          <w:sz w:val="24"/>
          <w:szCs w:val="24"/>
        </w:rPr>
      </w:pPr>
      <w:r w:rsidRPr="001D2393">
        <w:rPr>
          <w:sz w:val="20"/>
          <w:szCs w:val="20"/>
        </w:rPr>
        <w:tab/>
        <w:t xml:space="preserve">                         </w:t>
      </w:r>
      <w:r w:rsidRPr="001D2393">
        <w:rPr>
          <w:sz w:val="24"/>
          <w:szCs w:val="24"/>
        </w:rPr>
        <w:t xml:space="preserve">Udemy Course  </w:t>
      </w:r>
      <w:hyperlink r:id="rId14" w:history="1">
        <w:r w:rsidRPr="001D2393">
          <w:rPr>
            <w:rStyle w:val="Hyperlink"/>
            <w:sz w:val="24"/>
            <w:szCs w:val="24"/>
          </w:rPr>
          <w:t>https://www.udemy.com/co</w:t>
        </w:r>
        <w:r w:rsidRPr="001D2393">
          <w:rPr>
            <w:rStyle w:val="Hyperlink"/>
            <w:sz w:val="24"/>
            <w:szCs w:val="24"/>
          </w:rPr>
          <w:t>u</w:t>
        </w:r>
        <w:r w:rsidRPr="001D2393">
          <w:rPr>
            <w:rStyle w:val="Hyperlink"/>
            <w:sz w:val="24"/>
            <w:szCs w:val="24"/>
          </w:rPr>
          <w:t>rse/ethereum-and-solidity-the-complete-developers-guide/</w:t>
        </w:r>
      </w:hyperlink>
    </w:p>
    <w:p w:rsidR="001D2393" w:rsidRDefault="001D2393" w:rsidP="001D2393">
      <w:pPr>
        <w:rPr>
          <w:rStyle w:val="Hyperlink"/>
          <w:sz w:val="24"/>
          <w:szCs w:val="24"/>
        </w:rPr>
      </w:pPr>
    </w:p>
    <w:p w:rsidR="001D2393" w:rsidRDefault="001D2393" w:rsidP="001D2393">
      <w:pPr>
        <w:tabs>
          <w:tab w:val="left" w:pos="3870"/>
        </w:tabs>
        <w:rPr>
          <w:sz w:val="24"/>
          <w:szCs w:val="24"/>
        </w:rPr>
      </w:pPr>
      <w:r>
        <w:rPr>
          <w:sz w:val="24"/>
          <w:szCs w:val="24"/>
        </w:rPr>
        <w:tab/>
        <w:t>Coursera Course</w:t>
      </w:r>
    </w:p>
    <w:p w:rsidR="001D2393" w:rsidRPr="001D2393" w:rsidRDefault="001D2393" w:rsidP="001D2393">
      <w:pPr>
        <w:tabs>
          <w:tab w:val="left" w:pos="3870"/>
        </w:tabs>
        <w:rPr>
          <w:sz w:val="24"/>
          <w:szCs w:val="24"/>
        </w:rPr>
      </w:pPr>
      <w:hyperlink r:id="rId15" w:history="1">
        <w:r w:rsidRPr="001D2393">
          <w:rPr>
            <w:rStyle w:val="Hyperlink"/>
            <w:sz w:val="24"/>
            <w:szCs w:val="24"/>
          </w:rPr>
          <w:t>https://www.coursera.org/learn/blockchain-foundations-and-use-cases?action=enroll&amp;aid=true</w:t>
        </w:r>
      </w:hyperlink>
    </w:p>
    <w:sectPr w:rsidR="001D2393" w:rsidRPr="001D2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20A3" w:rsidRDefault="003320A3" w:rsidP="001D2393">
      <w:r>
        <w:separator/>
      </w:r>
    </w:p>
  </w:endnote>
  <w:endnote w:type="continuationSeparator" w:id="0">
    <w:p w:rsidR="003320A3" w:rsidRDefault="003320A3" w:rsidP="001D2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20A3" w:rsidRDefault="003320A3" w:rsidP="001D2393">
      <w:r>
        <w:separator/>
      </w:r>
    </w:p>
  </w:footnote>
  <w:footnote w:type="continuationSeparator" w:id="0">
    <w:p w:rsidR="003320A3" w:rsidRDefault="003320A3" w:rsidP="001D23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A3A2804"/>
    <w:multiLevelType w:val="hybridMultilevel"/>
    <w:tmpl w:val="B1E2A6E8"/>
    <w:lvl w:ilvl="0" w:tplc="4009000B">
      <w:start w:val="1"/>
      <w:numFmt w:val="bullet"/>
      <w:lvlText w:val=""/>
      <w:lvlJc w:val="left"/>
      <w:pPr>
        <w:ind w:left="10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53874DB"/>
    <w:multiLevelType w:val="hybridMultilevel"/>
    <w:tmpl w:val="463E42C8"/>
    <w:lvl w:ilvl="0" w:tplc="BEA2F5A4">
      <w:start w:val="1"/>
      <w:numFmt w:val="decimal"/>
      <w:lvlText w:val="%1&gt;"/>
      <w:lvlJc w:val="left"/>
      <w:pPr>
        <w:ind w:left="1620" w:hanging="39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310" w:hanging="360"/>
      </w:pPr>
    </w:lvl>
    <w:lvl w:ilvl="2" w:tplc="4009001B" w:tentative="1">
      <w:start w:val="1"/>
      <w:numFmt w:val="lowerRoman"/>
      <w:lvlText w:val="%3."/>
      <w:lvlJc w:val="right"/>
      <w:pPr>
        <w:ind w:left="3030" w:hanging="180"/>
      </w:pPr>
    </w:lvl>
    <w:lvl w:ilvl="3" w:tplc="4009000F" w:tentative="1">
      <w:start w:val="1"/>
      <w:numFmt w:val="decimal"/>
      <w:lvlText w:val="%4."/>
      <w:lvlJc w:val="left"/>
      <w:pPr>
        <w:ind w:left="3750" w:hanging="360"/>
      </w:pPr>
    </w:lvl>
    <w:lvl w:ilvl="4" w:tplc="40090019" w:tentative="1">
      <w:start w:val="1"/>
      <w:numFmt w:val="lowerLetter"/>
      <w:lvlText w:val="%5."/>
      <w:lvlJc w:val="left"/>
      <w:pPr>
        <w:ind w:left="4470" w:hanging="360"/>
      </w:pPr>
    </w:lvl>
    <w:lvl w:ilvl="5" w:tplc="4009001B" w:tentative="1">
      <w:start w:val="1"/>
      <w:numFmt w:val="lowerRoman"/>
      <w:lvlText w:val="%6."/>
      <w:lvlJc w:val="right"/>
      <w:pPr>
        <w:ind w:left="5190" w:hanging="180"/>
      </w:pPr>
    </w:lvl>
    <w:lvl w:ilvl="6" w:tplc="4009000F" w:tentative="1">
      <w:start w:val="1"/>
      <w:numFmt w:val="decimal"/>
      <w:lvlText w:val="%7."/>
      <w:lvlJc w:val="left"/>
      <w:pPr>
        <w:ind w:left="5910" w:hanging="360"/>
      </w:pPr>
    </w:lvl>
    <w:lvl w:ilvl="7" w:tplc="40090019" w:tentative="1">
      <w:start w:val="1"/>
      <w:numFmt w:val="lowerLetter"/>
      <w:lvlText w:val="%8."/>
      <w:lvlJc w:val="left"/>
      <w:pPr>
        <w:ind w:left="6630" w:hanging="360"/>
      </w:pPr>
    </w:lvl>
    <w:lvl w:ilvl="8" w:tplc="40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3" w15:restartNumberingAfterBreak="0">
    <w:nsid w:val="653A39B2"/>
    <w:multiLevelType w:val="hybridMultilevel"/>
    <w:tmpl w:val="26F29A0A"/>
    <w:lvl w:ilvl="0" w:tplc="40090001">
      <w:start w:val="1"/>
      <w:numFmt w:val="bullet"/>
      <w:lvlText w:val=""/>
      <w:lvlJc w:val="left"/>
      <w:pPr>
        <w:ind w:left="17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FA32129"/>
    <w:multiLevelType w:val="hybridMultilevel"/>
    <w:tmpl w:val="FF3E8422"/>
    <w:lvl w:ilvl="0" w:tplc="CA6E961A">
      <w:start w:val="1"/>
      <w:numFmt w:val="decimal"/>
      <w:lvlText w:val="%1&gt;"/>
      <w:lvlJc w:val="left"/>
      <w:pPr>
        <w:ind w:left="2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90" w:hanging="360"/>
      </w:pPr>
    </w:lvl>
    <w:lvl w:ilvl="2" w:tplc="4009001B" w:tentative="1">
      <w:start w:val="1"/>
      <w:numFmt w:val="lowerRoman"/>
      <w:lvlText w:val="%3."/>
      <w:lvlJc w:val="right"/>
      <w:pPr>
        <w:ind w:left="3610" w:hanging="180"/>
      </w:pPr>
    </w:lvl>
    <w:lvl w:ilvl="3" w:tplc="4009000F" w:tentative="1">
      <w:start w:val="1"/>
      <w:numFmt w:val="decimal"/>
      <w:lvlText w:val="%4."/>
      <w:lvlJc w:val="left"/>
      <w:pPr>
        <w:ind w:left="4330" w:hanging="360"/>
      </w:pPr>
    </w:lvl>
    <w:lvl w:ilvl="4" w:tplc="40090019" w:tentative="1">
      <w:start w:val="1"/>
      <w:numFmt w:val="lowerLetter"/>
      <w:lvlText w:val="%5."/>
      <w:lvlJc w:val="left"/>
      <w:pPr>
        <w:ind w:left="5050" w:hanging="360"/>
      </w:pPr>
    </w:lvl>
    <w:lvl w:ilvl="5" w:tplc="4009001B" w:tentative="1">
      <w:start w:val="1"/>
      <w:numFmt w:val="lowerRoman"/>
      <w:lvlText w:val="%6."/>
      <w:lvlJc w:val="right"/>
      <w:pPr>
        <w:ind w:left="5770" w:hanging="180"/>
      </w:pPr>
    </w:lvl>
    <w:lvl w:ilvl="6" w:tplc="4009000F" w:tentative="1">
      <w:start w:val="1"/>
      <w:numFmt w:val="decimal"/>
      <w:lvlText w:val="%7."/>
      <w:lvlJc w:val="left"/>
      <w:pPr>
        <w:ind w:left="6490" w:hanging="360"/>
      </w:pPr>
    </w:lvl>
    <w:lvl w:ilvl="7" w:tplc="40090019" w:tentative="1">
      <w:start w:val="1"/>
      <w:numFmt w:val="lowerLetter"/>
      <w:lvlText w:val="%8."/>
      <w:lvlJc w:val="left"/>
      <w:pPr>
        <w:ind w:left="7210" w:hanging="360"/>
      </w:pPr>
    </w:lvl>
    <w:lvl w:ilvl="8" w:tplc="4009001B" w:tentative="1">
      <w:start w:val="1"/>
      <w:numFmt w:val="lowerRoman"/>
      <w:lvlText w:val="%9."/>
      <w:lvlJc w:val="right"/>
      <w:pPr>
        <w:ind w:left="7930" w:hanging="180"/>
      </w:pPr>
    </w:lvl>
  </w:abstractNum>
  <w:abstractNum w:abstractNumId="26" w15:restartNumberingAfterBreak="0">
    <w:nsid w:val="7C064D23"/>
    <w:multiLevelType w:val="hybridMultilevel"/>
    <w:tmpl w:val="D0420A14"/>
    <w:lvl w:ilvl="0" w:tplc="40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699888614">
    <w:abstractNumId w:val="19"/>
  </w:num>
  <w:num w:numId="2" w16cid:durableId="1067460033">
    <w:abstractNumId w:val="12"/>
  </w:num>
  <w:num w:numId="3" w16cid:durableId="1023021262">
    <w:abstractNumId w:val="10"/>
  </w:num>
  <w:num w:numId="4" w16cid:durableId="235866354">
    <w:abstractNumId w:val="24"/>
  </w:num>
  <w:num w:numId="5" w16cid:durableId="354229494">
    <w:abstractNumId w:val="13"/>
  </w:num>
  <w:num w:numId="6" w16cid:durableId="1469202012">
    <w:abstractNumId w:val="16"/>
  </w:num>
  <w:num w:numId="7" w16cid:durableId="1648124115">
    <w:abstractNumId w:val="18"/>
  </w:num>
  <w:num w:numId="8" w16cid:durableId="972833448">
    <w:abstractNumId w:val="9"/>
  </w:num>
  <w:num w:numId="9" w16cid:durableId="653949509">
    <w:abstractNumId w:val="7"/>
  </w:num>
  <w:num w:numId="10" w16cid:durableId="2082632565">
    <w:abstractNumId w:val="6"/>
  </w:num>
  <w:num w:numId="11" w16cid:durableId="610168473">
    <w:abstractNumId w:val="5"/>
  </w:num>
  <w:num w:numId="12" w16cid:durableId="1698385826">
    <w:abstractNumId w:val="4"/>
  </w:num>
  <w:num w:numId="13" w16cid:durableId="1063874004">
    <w:abstractNumId w:val="8"/>
  </w:num>
  <w:num w:numId="14" w16cid:durableId="1727411321">
    <w:abstractNumId w:val="3"/>
  </w:num>
  <w:num w:numId="15" w16cid:durableId="338853036">
    <w:abstractNumId w:val="2"/>
  </w:num>
  <w:num w:numId="16" w16cid:durableId="1179153206">
    <w:abstractNumId w:val="1"/>
  </w:num>
  <w:num w:numId="17" w16cid:durableId="58796216">
    <w:abstractNumId w:val="0"/>
  </w:num>
  <w:num w:numId="18" w16cid:durableId="2123257420">
    <w:abstractNumId w:val="14"/>
  </w:num>
  <w:num w:numId="19" w16cid:durableId="1211184756">
    <w:abstractNumId w:val="15"/>
  </w:num>
  <w:num w:numId="20" w16cid:durableId="452597017">
    <w:abstractNumId w:val="21"/>
  </w:num>
  <w:num w:numId="21" w16cid:durableId="2094281926">
    <w:abstractNumId w:val="17"/>
  </w:num>
  <w:num w:numId="22" w16cid:durableId="1185825988">
    <w:abstractNumId w:val="11"/>
  </w:num>
  <w:num w:numId="23" w16cid:durableId="1102650305">
    <w:abstractNumId w:val="27"/>
  </w:num>
  <w:num w:numId="24" w16cid:durableId="1738437445">
    <w:abstractNumId w:val="26"/>
  </w:num>
  <w:num w:numId="25" w16cid:durableId="1551649068">
    <w:abstractNumId w:val="25"/>
  </w:num>
  <w:num w:numId="26" w16cid:durableId="1411780584">
    <w:abstractNumId w:val="20"/>
  </w:num>
  <w:num w:numId="27" w16cid:durableId="2081168841">
    <w:abstractNumId w:val="22"/>
  </w:num>
  <w:num w:numId="28" w16cid:durableId="83356635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C8"/>
    <w:rsid w:val="001D2393"/>
    <w:rsid w:val="00236AEF"/>
    <w:rsid w:val="003320A3"/>
    <w:rsid w:val="00591BA4"/>
    <w:rsid w:val="00645252"/>
    <w:rsid w:val="006D3D74"/>
    <w:rsid w:val="0083569A"/>
    <w:rsid w:val="00A9204E"/>
    <w:rsid w:val="00BC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170DA"/>
  <w15:chartTrackingRefBased/>
  <w15:docId w15:val="{710569CA-82F7-4140-8227-87CACEAA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BC51C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91B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frankiefab100/Blockchain-Development-Resourc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roadmap.sh/blockchai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be.com/playlist?list=PLu0W_9lII9agx66oZnT6IyhcMIbUMNMdt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coursera.org/learn/blockchain-foundations-and-use-cases?action=enroll&amp;aid=true" TargetMode="External"/><Relationship Id="rId10" Type="http://schemas.openxmlformats.org/officeDocument/2006/relationships/hyperlink" Target="https://youtube.com/playlist?list=PLu0W_9lII9agx66oZnT6IyhcMIbUMNMd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udemy.com/course/ethereum-and-solidity-the-complete-developers-guid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uvi\AppData\Local\Microsoft\Office\16.0\DTS\en-US%7bFAF55B48-BD63-4141-9655-BAE20FD0016B%7d\%7bC48CAE1A-56EA-4EE5-B898-D28EDFA26C0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{C48CAE1A-56EA-4EE5-B898-D28EDFA26C0C}tf02786999_win32.dotx</Template>
  <TotalTime>38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Halder</dc:creator>
  <cp:keywords/>
  <dc:description/>
  <cp:lastModifiedBy>Souvik Halder</cp:lastModifiedBy>
  <cp:revision>1</cp:revision>
  <dcterms:created xsi:type="dcterms:W3CDTF">2022-12-11T04:27:00Z</dcterms:created>
  <dcterms:modified xsi:type="dcterms:W3CDTF">2022-12-11T05:05:00Z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